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59C4" w14:textId="4F4F57C5" w:rsidR="00D54EBD" w:rsidRPr="00D54EBD" w:rsidRDefault="00D54EBD" w:rsidP="00D54EBD">
      <w:pPr>
        <w:shd w:val="clear" w:color="auto" w:fill="FFFFFF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54EBD">
        <w:rPr>
          <w:rFonts w:ascii="Arial" w:hAnsi="Arial" w:cs="Arial"/>
          <w:b/>
          <w:bCs/>
          <w:sz w:val="22"/>
          <w:szCs w:val="22"/>
        </w:rPr>
        <w:t>EXERCÍCIO DE MODELAGEM E MAPEAMENTO DE DADOS</w:t>
      </w:r>
    </w:p>
    <w:p w14:paraId="31E70F50" w14:textId="77777777" w:rsidR="00D54EBD" w:rsidRDefault="00D54EBD" w:rsidP="00D54EBD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AB56353" w14:textId="77777777" w:rsidR="00E074F5" w:rsidRDefault="00E074F5" w:rsidP="00E074F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LIVRARIA</w:t>
      </w:r>
    </w:p>
    <w:p w14:paraId="4C1F8365" w14:textId="6441AED4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A livraria deseja manter um cadastro de clientes.</w:t>
      </w:r>
    </w:p>
    <w:p w14:paraId="70008691" w14:textId="5AF00E1E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Sobre cada cliente, </w:t>
      </w:r>
      <w:r>
        <w:rPr>
          <w:rFonts w:ascii="Arial" w:hAnsi="Arial" w:cs="Arial"/>
          <w:sz w:val="22"/>
          <w:szCs w:val="22"/>
        </w:rPr>
        <w:t>é</w:t>
      </w:r>
      <w:r w:rsidRPr="00E074F5">
        <w:rPr>
          <w:rFonts w:ascii="Arial" w:hAnsi="Arial" w:cs="Arial"/>
          <w:sz w:val="22"/>
          <w:szCs w:val="22"/>
        </w:rPr>
        <w:t xml:space="preserve"> importante manter seu endere</w:t>
      </w:r>
      <w:r>
        <w:rPr>
          <w:rFonts w:ascii="Arial" w:hAnsi="Arial" w:cs="Arial"/>
          <w:sz w:val="22"/>
          <w:szCs w:val="22"/>
        </w:rPr>
        <w:t>ç</w:t>
      </w:r>
      <w:r w:rsidRPr="00E074F5">
        <w:rPr>
          <w:rFonts w:ascii="Arial" w:hAnsi="Arial" w:cs="Arial"/>
          <w:sz w:val="22"/>
          <w:szCs w:val="22"/>
        </w:rPr>
        <w:t>o, telefone, CPF e lista dos livros que este</w:t>
      </w:r>
    </w:p>
    <w:p w14:paraId="551C20BE" w14:textId="77777777" w:rsidR="00E074F5" w:rsidRDefault="00E074F5" w:rsidP="00E074F5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cliente j</w:t>
      </w:r>
      <w:r>
        <w:rPr>
          <w:rFonts w:ascii="Arial" w:hAnsi="Arial" w:cs="Arial"/>
          <w:sz w:val="22"/>
          <w:szCs w:val="22"/>
        </w:rPr>
        <w:t>á</w:t>
      </w:r>
      <w:r w:rsidRPr="00E074F5">
        <w:rPr>
          <w:rFonts w:ascii="Arial" w:hAnsi="Arial" w:cs="Arial"/>
          <w:sz w:val="22"/>
          <w:szCs w:val="22"/>
        </w:rPr>
        <w:t xml:space="preserve"> comprou. </w:t>
      </w:r>
    </w:p>
    <w:p w14:paraId="5F375073" w14:textId="1A21F585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Para cada compra, </w:t>
      </w:r>
      <w:r>
        <w:rPr>
          <w:rFonts w:ascii="Arial" w:hAnsi="Arial" w:cs="Arial"/>
          <w:sz w:val="22"/>
          <w:szCs w:val="22"/>
        </w:rPr>
        <w:t>é</w:t>
      </w:r>
      <w:r w:rsidRPr="00E074F5">
        <w:rPr>
          <w:rFonts w:ascii="Arial" w:hAnsi="Arial" w:cs="Arial"/>
          <w:sz w:val="22"/>
          <w:szCs w:val="22"/>
        </w:rPr>
        <w:t xml:space="preserve"> importante guardar a data em que esta foi realizada.</w:t>
      </w:r>
    </w:p>
    <w:p w14:paraId="3244B716" w14:textId="77777777" w:rsid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Um cliente pode comprar muitos livros. </w:t>
      </w:r>
    </w:p>
    <w:p w14:paraId="37FB0A0D" w14:textId="25F52D08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Um livro pode ser vendido para mais de um cliente pois</w:t>
      </w:r>
      <w:r w:rsidRPr="00E074F5">
        <w:rPr>
          <w:rFonts w:ascii="Arial" w:hAnsi="Arial" w:cs="Arial"/>
          <w:sz w:val="22"/>
          <w:szCs w:val="22"/>
        </w:rPr>
        <w:t xml:space="preserve"> </w:t>
      </w:r>
      <w:r w:rsidRPr="00E074F5">
        <w:rPr>
          <w:rFonts w:ascii="Arial" w:hAnsi="Arial" w:cs="Arial"/>
          <w:sz w:val="22"/>
          <w:szCs w:val="22"/>
        </w:rPr>
        <w:t>geralmente h</w:t>
      </w:r>
      <w:r>
        <w:rPr>
          <w:rFonts w:ascii="Arial" w:hAnsi="Arial" w:cs="Arial"/>
          <w:sz w:val="22"/>
          <w:szCs w:val="22"/>
        </w:rPr>
        <w:t>á</w:t>
      </w:r>
      <w:r w:rsidRPr="00E074F5">
        <w:rPr>
          <w:rFonts w:ascii="Arial" w:hAnsi="Arial" w:cs="Arial"/>
          <w:sz w:val="22"/>
          <w:szCs w:val="22"/>
        </w:rPr>
        <w:t xml:space="preserve"> v</w:t>
      </w:r>
      <w:r>
        <w:rPr>
          <w:rFonts w:ascii="Arial" w:hAnsi="Arial" w:cs="Arial"/>
          <w:sz w:val="22"/>
          <w:szCs w:val="22"/>
        </w:rPr>
        <w:t>á</w:t>
      </w:r>
      <w:r w:rsidRPr="00E074F5">
        <w:rPr>
          <w:rFonts w:ascii="Arial" w:hAnsi="Arial" w:cs="Arial"/>
          <w:sz w:val="22"/>
          <w:szCs w:val="22"/>
        </w:rPr>
        <w:t>rios livros em estoque.</w:t>
      </w:r>
    </w:p>
    <w:p w14:paraId="5EDD834C" w14:textId="57094F64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Um cliente pode ser pessoa f</w:t>
      </w:r>
      <w:r>
        <w:rPr>
          <w:rFonts w:ascii="Arial" w:hAnsi="Arial" w:cs="Arial"/>
          <w:sz w:val="22"/>
          <w:szCs w:val="22"/>
        </w:rPr>
        <w:t>í</w:t>
      </w:r>
      <w:r w:rsidRPr="00E074F5">
        <w:rPr>
          <w:rFonts w:ascii="Arial" w:hAnsi="Arial" w:cs="Arial"/>
          <w:sz w:val="22"/>
          <w:szCs w:val="22"/>
        </w:rPr>
        <w:t>sica ou jur</w:t>
      </w:r>
      <w:r>
        <w:rPr>
          <w:rFonts w:ascii="Arial" w:hAnsi="Arial" w:cs="Arial"/>
          <w:sz w:val="22"/>
          <w:szCs w:val="22"/>
        </w:rPr>
        <w:t>í</w:t>
      </w:r>
      <w:r w:rsidRPr="00E074F5">
        <w:rPr>
          <w:rFonts w:ascii="Arial" w:hAnsi="Arial" w:cs="Arial"/>
          <w:sz w:val="22"/>
          <w:szCs w:val="22"/>
        </w:rPr>
        <w:t>dica. Se for pessoa ju</w:t>
      </w:r>
      <w:r>
        <w:rPr>
          <w:rFonts w:ascii="Arial" w:hAnsi="Arial" w:cs="Arial"/>
          <w:sz w:val="22"/>
          <w:szCs w:val="22"/>
        </w:rPr>
        <w:t>rí</w:t>
      </w:r>
      <w:r w:rsidRPr="00E074F5">
        <w:rPr>
          <w:rFonts w:ascii="Arial" w:hAnsi="Arial" w:cs="Arial"/>
          <w:sz w:val="22"/>
          <w:szCs w:val="22"/>
        </w:rPr>
        <w:t>dica, o seu ident</w:t>
      </w:r>
      <w:r>
        <w:rPr>
          <w:rFonts w:ascii="Arial" w:hAnsi="Arial" w:cs="Arial"/>
          <w:sz w:val="22"/>
          <w:szCs w:val="22"/>
        </w:rPr>
        <w:t>ifi</w:t>
      </w:r>
      <w:r w:rsidRPr="00E074F5">
        <w:rPr>
          <w:rFonts w:ascii="Arial" w:hAnsi="Arial" w:cs="Arial"/>
          <w:sz w:val="22"/>
          <w:szCs w:val="22"/>
        </w:rPr>
        <w:t>cador deve ser</w:t>
      </w:r>
    </w:p>
    <w:p w14:paraId="5EDD834C" w14:textId="57094F64" w:rsidR="00E074F5" w:rsidRPr="00E074F5" w:rsidRDefault="00E074F5" w:rsidP="00E074F5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o CNPJ.</w:t>
      </w:r>
    </w:p>
    <w:p w14:paraId="7302ED2C" w14:textId="6368C25C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A livraria compra livros de editoras.</w:t>
      </w:r>
    </w:p>
    <w:p w14:paraId="2177C216" w14:textId="47BD73AF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Sobre as editoras, a livraria precisa de seu c</w:t>
      </w:r>
      <w:r>
        <w:rPr>
          <w:rFonts w:ascii="Arial" w:hAnsi="Arial" w:cs="Arial"/>
          <w:sz w:val="22"/>
          <w:szCs w:val="22"/>
        </w:rPr>
        <w:t>ó</w:t>
      </w:r>
      <w:r w:rsidRPr="00E074F5">
        <w:rPr>
          <w:rFonts w:ascii="Arial" w:hAnsi="Arial" w:cs="Arial"/>
          <w:sz w:val="22"/>
          <w:szCs w:val="22"/>
        </w:rPr>
        <w:t>digo, endere</w:t>
      </w:r>
      <w:r>
        <w:rPr>
          <w:rFonts w:ascii="Arial" w:hAnsi="Arial" w:cs="Arial"/>
          <w:sz w:val="22"/>
          <w:szCs w:val="22"/>
        </w:rPr>
        <w:t>ç</w:t>
      </w:r>
      <w:r w:rsidRPr="00E074F5">
        <w:rPr>
          <w:rFonts w:ascii="Arial" w:hAnsi="Arial" w:cs="Arial"/>
          <w:sz w:val="22"/>
          <w:szCs w:val="22"/>
        </w:rPr>
        <w:t>o, telefone de contato, e o nome de seu</w:t>
      </w:r>
      <w:r>
        <w:rPr>
          <w:rFonts w:ascii="Arial" w:hAnsi="Arial" w:cs="Arial"/>
          <w:sz w:val="22"/>
          <w:szCs w:val="22"/>
        </w:rPr>
        <w:t xml:space="preserve"> </w:t>
      </w:r>
      <w:r w:rsidRPr="00E074F5">
        <w:rPr>
          <w:rFonts w:ascii="Arial" w:hAnsi="Arial" w:cs="Arial"/>
          <w:sz w:val="22"/>
          <w:szCs w:val="22"/>
        </w:rPr>
        <w:t>gerente.</w:t>
      </w:r>
    </w:p>
    <w:p w14:paraId="0A5D9CC3" w14:textId="3D7AA15A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Cada cliente tem um c</w:t>
      </w:r>
      <w:r>
        <w:rPr>
          <w:rFonts w:ascii="Arial" w:hAnsi="Arial" w:cs="Arial"/>
          <w:sz w:val="22"/>
          <w:szCs w:val="22"/>
        </w:rPr>
        <w:t>ó</w:t>
      </w:r>
      <w:r w:rsidRPr="00E074F5">
        <w:rPr>
          <w:rFonts w:ascii="Arial" w:hAnsi="Arial" w:cs="Arial"/>
          <w:sz w:val="22"/>
          <w:szCs w:val="22"/>
        </w:rPr>
        <w:t xml:space="preserve">digo </w:t>
      </w:r>
      <w:r>
        <w:rPr>
          <w:rFonts w:ascii="Arial" w:hAnsi="Arial" w:cs="Arial"/>
          <w:sz w:val="22"/>
          <w:szCs w:val="22"/>
        </w:rPr>
        <w:t>ú</w:t>
      </w:r>
      <w:r w:rsidRPr="00E074F5">
        <w:rPr>
          <w:rFonts w:ascii="Arial" w:hAnsi="Arial" w:cs="Arial"/>
          <w:sz w:val="22"/>
          <w:szCs w:val="22"/>
        </w:rPr>
        <w:t>nico</w:t>
      </w:r>
      <w:r>
        <w:rPr>
          <w:rFonts w:ascii="Arial" w:hAnsi="Arial" w:cs="Arial"/>
          <w:sz w:val="22"/>
          <w:szCs w:val="22"/>
        </w:rPr>
        <w:t xml:space="preserve"> definido pela livraria</w:t>
      </w:r>
      <w:r w:rsidRPr="00E074F5">
        <w:rPr>
          <w:rFonts w:ascii="Arial" w:hAnsi="Arial" w:cs="Arial"/>
          <w:sz w:val="22"/>
          <w:szCs w:val="22"/>
        </w:rPr>
        <w:t>.</w:t>
      </w:r>
    </w:p>
    <w:p w14:paraId="4453A55A" w14:textId="7CB1A22B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Deve-se manter um cadastro sobre cada livro na livraria. Para cada livro, </w:t>
      </w:r>
      <w:r>
        <w:rPr>
          <w:rFonts w:ascii="Arial" w:hAnsi="Arial" w:cs="Arial"/>
          <w:sz w:val="22"/>
          <w:szCs w:val="22"/>
        </w:rPr>
        <w:t xml:space="preserve">é </w:t>
      </w:r>
      <w:r w:rsidRPr="00E074F5">
        <w:rPr>
          <w:rFonts w:ascii="Arial" w:hAnsi="Arial" w:cs="Arial"/>
          <w:sz w:val="22"/>
          <w:szCs w:val="22"/>
        </w:rPr>
        <w:t>importante armazenar</w:t>
      </w:r>
    </w:p>
    <w:p w14:paraId="57FB5698" w14:textId="77777777" w:rsidR="00E074F5" w:rsidRPr="00E074F5" w:rsidRDefault="00E074F5" w:rsidP="00150381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o nome do autor, assunto, editora, ISBN e a quantidade dos livros em estoque.</w:t>
      </w:r>
    </w:p>
    <w:p w14:paraId="6035EA72" w14:textId="7E31D20F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Editoras diferentes n</w:t>
      </w:r>
      <w:r w:rsidR="00150381">
        <w:rPr>
          <w:rFonts w:ascii="Arial" w:hAnsi="Arial" w:cs="Arial"/>
          <w:sz w:val="22"/>
          <w:szCs w:val="22"/>
        </w:rPr>
        <w:t>ã</w:t>
      </w:r>
      <w:r w:rsidRPr="00E074F5">
        <w:rPr>
          <w:rFonts w:ascii="Arial" w:hAnsi="Arial" w:cs="Arial"/>
          <w:sz w:val="22"/>
          <w:szCs w:val="22"/>
        </w:rPr>
        <w:t>o fornecem o mesmo tipo de livro.</w:t>
      </w:r>
    </w:p>
    <w:p w14:paraId="7E4A60AC" w14:textId="77777777" w:rsidR="00CE6039" w:rsidRPr="007300CD" w:rsidRDefault="00CE6039" w:rsidP="00CE603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300CD">
        <w:rPr>
          <w:rFonts w:ascii="Arial" w:hAnsi="Arial" w:cs="Arial"/>
          <w:sz w:val="22"/>
          <w:szCs w:val="22"/>
        </w:rPr>
        <w:t xml:space="preserve">a) Faça o modelo entidade-relacionamento. </w:t>
      </w:r>
    </w:p>
    <w:p w14:paraId="066BAB30" w14:textId="77777777" w:rsidR="00CE6039" w:rsidRPr="007300CD" w:rsidRDefault="00CE6039" w:rsidP="00CE603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300CD">
        <w:rPr>
          <w:rFonts w:ascii="Arial" w:hAnsi="Arial" w:cs="Arial"/>
          <w:sz w:val="22"/>
          <w:szCs w:val="22"/>
        </w:rPr>
        <w:t xml:space="preserve">b) Faça o mapeamento para o modelo relacional.  </w:t>
      </w:r>
    </w:p>
    <w:p w14:paraId="6B92F7EC" w14:textId="438F43D9" w:rsidR="00CE6039" w:rsidRPr="007300CD" w:rsidRDefault="00CE6039" w:rsidP="00CE603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300CD">
        <w:rPr>
          <w:rFonts w:ascii="Arial" w:hAnsi="Arial" w:cs="Arial"/>
          <w:sz w:val="22"/>
          <w:szCs w:val="22"/>
        </w:rPr>
        <w:t>c) Faça a Normalização do modelo relacional obtido</w:t>
      </w:r>
      <w:r>
        <w:rPr>
          <w:rFonts w:ascii="Arial" w:hAnsi="Arial" w:cs="Arial"/>
          <w:sz w:val="22"/>
          <w:szCs w:val="22"/>
        </w:rPr>
        <w:t>, até (inclusive) a 3ª.FN)</w:t>
      </w:r>
    </w:p>
    <w:p w14:paraId="43F7C437" w14:textId="77777777" w:rsidR="00150381" w:rsidRDefault="00150381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179E2F3" w14:textId="1C04781E" w:rsidR="00D54EBD" w:rsidRDefault="00D54E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80E9B1" w14:textId="77777777" w:rsidR="00D54EBD" w:rsidRPr="00A33DBD" w:rsidRDefault="00D54E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D54EBD" w:rsidRPr="00A33DBD" w:rsidSect="00352429">
      <w:headerReference w:type="default" r:id="rId8"/>
      <w:pgSz w:w="11907" w:h="16840" w:code="9"/>
      <w:pgMar w:top="426" w:right="850" w:bottom="709" w:left="993" w:header="72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0494" w14:textId="77777777" w:rsidR="00555E7A" w:rsidRDefault="00555E7A">
      <w:r>
        <w:separator/>
      </w:r>
    </w:p>
  </w:endnote>
  <w:endnote w:type="continuationSeparator" w:id="0">
    <w:p w14:paraId="60949D0D" w14:textId="77777777" w:rsidR="00555E7A" w:rsidRDefault="0055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34B2" w14:textId="77777777" w:rsidR="00555E7A" w:rsidRDefault="00555E7A">
      <w:r>
        <w:separator/>
      </w:r>
    </w:p>
  </w:footnote>
  <w:footnote w:type="continuationSeparator" w:id="0">
    <w:p w14:paraId="28D75DD2" w14:textId="77777777" w:rsidR="00555E7A" w:rsidRDefault="00555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D181" w14:textId="77777777" w:rsidR="00060114" w:rsidRPr="009B33A4" w:rsidRDefault="00060114" w:rsidP="001C0CA6">
    <w:pPr>
      <w:pStyle w:val="Cabealho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pStyle w:val="Ttulo4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A65436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6477057"/>
    <w:multiLevelType w:val="hybridMultilevel"/>
    <w:tmpl w:val="129E9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4641"/>
    <w:multiLevelType w:val="hybridMultilevel"/>
    <w:tmpl w:val="EF4A721C"/>
    <w:lvl w:ilvl="0" w:tplc="00CCCCD0">
      <w:start w:val="2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305951"/>
    <w:multiLevelType w:val="hybridMultilevel"/>
    <w:tmpl w:val="94446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E42F6"/>
    <w:multiLevelType w:val="hybridMultilevel"/>
    <w:tmpl w:val="64A68D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DA3EC4"/>
    <w:multiLevelType w:val="hybridMultilevel"/>
    <w:tmpl w:val="5352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6596A"/>
    <w:multiLevelType w:val="hybridMultilevel"/>
    <w:tmpl w:val="1DBAD50A"/>
    <w:lvl w:ilvl="0" w:tplc="4A8650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01A7E"/>
    <w:multiLevelType w:val="hybridMultilevel"/>
    <w:tmpl w:val="F072D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7169C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A073A"/>
    <w:multiLevelType w:val="hybridMultilevel"/>
    <w:tmpl w:val="E66A16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2A3A"/>
    <w:multiLevelType w:val="hybridMultilevel"/>
    <w:tmpl w:val="4E5EF21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2F4AE9"/>
    <w:multiLevelType w:val="hybridMultilevel"/>
    <w:tmpl w:val="4E64A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B3FC1"/>
    <w:multiLevelType w:val="hybridMultilevel"/>
    <w:tmpl w:val="EC34055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621EDB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F3DA0"/>
    <w:multiLevelType w:val="hybridMultilevel"/>
    <w:tmpl w:val="48F09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03A30"/>
    <w:multiLevelType w:val="hybridMultilevel"/>
    <w:tmpl w:val="2F6CBD6E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FC653A"/>
    <w:multiLevelType w:val="hybridMultilevel"/>
    <w:tmpl w:val="5352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61E"/>
    <w:multiLevelType w:val="hybridMultilevel"/>
    <w:tmpl w:val="129E9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60B54"/>
    <w:multiLevelType w:val="hybridMultilevel"/>
    <w:tmpl w:val="A9605D1C"/>
    <w:lvl w:ilvl="0" w:tplc="62061C8C">
      <w:start w:val="3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C2236C"/>
    <w:multiLevelType w:val="hybridMultilevel"/>
    <w:tmpl w:val="42E85404"/>
    <w:lvl w:ilvl="0" w:tplc="6220D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76807"/>
    <w:multiLevelType w:val="hybridMultilevel"/>
    <w:tmpl w:val="55E0FF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6472E7"/>
    <w:multiLevelType w:val="hybridMultilevel"/>
    <w:tmpl w:val="3886E23E"/>
    <w:lvl w:ilvl="0" w:tplc="4A8650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253E0272">
      <w:start w:val="1"/>
      <w:numFmt w:val="bullet"/>
      <w:lvlText w:val=""/>
      <w:lvlJc w:val="left"/>
      <w:pPr>
        <w:tabs>
          <w:tab w:val="num" w:pos="510"/>
        </w:tabs>
        <w:ind w:left="510" w:hanging="226"/>
      </w:pPr>
      <w:rPr>
        <w:rFonts w:ascii="Symbol" w:hAnsi="Symbol" w:hint="default"/>
        <w:sz w:val="18"/>
        <w:szCs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B1D8D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F7590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578F8"/>
    <w:multiLevelType w:val="hybridMultilevel"/>
    <w:tmpl w:val="4E64A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D5E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F061E9"/>
    <w:multiLevelType w:val="singleLevel"/>
    <w:tmpl w:val="DB1C64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 w15:restartNumberingAfterBreak="0">
    <w:nsid w:val="7F470A9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72201151">
    <w:abstractNumId w:val="30"/>
  </w:num>
  <w:num w:numId="2" w16cid:durableId="2004891488">
    <w:abstractNumId w:val="6"/>
  </w:num>
  <w:num w:numId="3" w16cid:durableId="2106339570">
    <w:abstractNumId w:val="22"/>
  </w:num>
  <w:num w:numId="4" w16cid:durableId="1710379103">
    <w:abstractNumId w:val="19"/>
  </w:num>
  <w:num w:numId="5" w16cid:durableId="538860353">
    <w:abstractNumId w:val="29"/>
  </w:num>
  <w:num w:numId="6" w16cid:durableId="865102381">
    <w:abstractNumId w:val="0"/>
  </w:num>
  <w:num w:numId="7" w16cid:durableId="1051920987">
    <w:abstractNumId w:val="3"/>
  </w:num>
  <w:num w:numId="8" w16cid:durableId="1855076496">
    <w:abstractNumId w:val="2"/>
  </w:num>
  <w:num w:numId="9" w16cid:durableId="1301033262">
    <w:abstractNumId w:val="1"/>
  </w:num>
  <w:num w:numId="10" w16cid:durableId="1543443565">
    <w:abstractNumId w:val="4"/>
  </w:num>
  <w:num w:numId="11" w16cid:durableId="1613442446">
    <w:abstractNumId w:val="7"/>
  </w:num>
  <w:num w:numId="12" w16cid:durableId="222378076">
    <w:abstractNumId w:val="24"/>
  </w:num>
  <w:num w:numId="13" w16cid:durableId="1744064212">
    <w:abstractNumId w:val="14"/>
  </w:num>
  <w:num w:numId="14" w16cid:durableId="2103647238">
    <w:abstractNumId w:val="13"/>
  </w:num>
  <w:num w:numId="15" w16cid:durableId="1473331369">
    <w:abstractNumId w:val="25"/>
  </w:num>
  <w:num w:numId="16" w16cid:durableId="1935550499">
    <w:abstractNumId w:val="10"/>
  </w:num>
  <w:num w:numId="17" w16cid:durableId="862330419">
    <w:abstractNumId w:val="8"/>
  </w:num>
  <w:num w:numId="18" w16cid:durableId="1050882146">
    <w:abstractNumId w:val="16"/>
  </w:num>
  <w:num w:numId="19" w16cid:durableId="2123841209">
    <w:abstractNumId w:val="31"/>
  </w:num>
  <w:num w:numId="20" w16cid:durableId="537201363">
    <w:abstractNumId w:val="5"/>
  </w:num>
  <w:num w:numId="21" w16cid:durableId="1357075411">
    <w:abstractNumId w:val="21"/>
  </w:num>
  <w:num w:numId="22" w16cid:durableId="32199670">
    <w:abstractNumId w:val="9"/>
  </w:num>
  <w:num w:numId="23" w16cid:durableId="1908227523">
    <w:abstractNumId w:val="20"/>
  </w:num>
  <w:num w:numId="24" w16cid:durableId="2079399967">
    <w:abstractNumId w:val="11"/>
  </w:num>
  <w:num w:numId="25" w16cid:durableId="738942521">
    <w:abstractNumId w:val="15"/>
  </w:num>
  <w:num w:numId="26" w16cid:durableId="1341739020">
    <w:abstractNumId w:val="28"/>
  </w:num>
  <w:num w:numId="27" w16cid:durableId="1426148110">
    <w:abstractNumId w:val="17"/>
  </w:num>
  <w:num w:numId="28" w16cid:durableId="1176311164">
    <w:abstractNumId w:val="12"/>
  </w:num>
  <w:num w:numId="29" w16cid:durableId="9261879">
    <w:abstractNumId w:val="26"/>
  </w:num>
  <w:num w:numId="30" w16cid:durableId="1848210392">
    <w:abstractNumId w:val="27"/>
  </w:num>
  <w:num w:numId="31" w16cid:durableId="356202844">
    <w:abstractNumId w:val="18"/>
  </w:num>
  <w:num w:numId="32" w16cid:durableId="831485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54"/>
    <w:rsid w:val="00014C83"/>
    <w:rsid w:val="00024741"/>
    <w:rsid w:val="0002670E"/>
    <w:rsid w:val="0005078C"/>
    <w:rsid w:val="00060114"/>
    <w:rsid w:val="00077887"/>
    <w:rsid w:val="000C0650"/>
    <w:rsid w:val="000D6ABB"/>
    <w:rsid w:val="00110057"/>
    <w:rsid w:val="00130031"/>
    <w:rsid w:val="00150381"/>
    <w:rsid w:val="00195D01"/>
    <w:rsid w:val="001968A1"/>
    <w:rsid w:val="001C0CA6"/>
    <w:rsid w:val="001E5747"/>
    <w:rsid w:val="00215871"/>
    <w:rsid w:val="00234EF0"/>
    <w:rsid w:val="002702C6"/>
    <w:rsid w:val="00280C12"/>
    <w:rsid w:val="002A4051"/>
    <w:rsid w:val="002D7F81"/>
    <w:rsid w:val="002F16EC"/>
    <w:rsid w:val="00300CA8"/>
    <w:rsid w:val="00322306"/>
    <w:rsid w:val="00352429"/>
    <w:rsid w:val="00375014"/>
    <w:rsid w:val="003A1592"/>
    <w:rsid w:val="003B234C"/>
    <w:rsid w:val="003D34E2"/>
    <w:rsid w:val="003D4185"/>
    <w:rsid w:val="003E63F1"/>
    <w:rsid w:val="003E6DDB"/>
    <w:rsid w:val="004161F6"/>
    <w:rsid w:val="00447F9E"/>
    <w:rsid w:val="00476305"/>
    <w:rsid w:val="00485254"/>
    <w:rsid w:val="00530B66"/>
    <w:rsid w:val="00555E7A"/>
    <w:rsid w:val="005742D3"/>
    <w:rsid w:val="005B4039"/>
    <w:rsid w:val="005B678A"/>
    <w:rsid w:val="005D7884"/>
    <w:rsid w:val="005D7CC9"/>
    <w:rsid w:val="005E252D"/>
    <w:rsid w:val="005F27E1"/>
    <w:rsid w:val="00605183"/>
    <w:rsid w:val="00615609"/>
    <w:rsid w:val="006A00CB"/>
    <w:rsid w:val="006A357F"/>
    <w:rsid w:val="0071547F"/>
    <w:rsid w:val="007300CD"/>
    <w:rsid w:val="00756CD2"/>
    <w:rsid w:val="00763D76"/>
    <w:rsid w:val="00764E7B"/>
    <w:rsid w:val="0081426B"/>
    <w:rsid w:val="0087581C"/>
    <w:rsid w:val="008E3C19"/>
    <w:rsid w:val="00945E84"/>
    <w:rsid w:val="00967A04"/>
    <w:rsid w:val="009A133B"/>
    <w:rsid w:val="009B17AF"/>
    <w:rsid w:val="009B33A4"/>
    <w:rsid w:val="009B4E7D"/>
    <w:rsid w:val="009D29A0"/>
    <w:rsid w:val="009D3955"/>
    <w:rsid w:val="009E4F2A"/>
    <w:rsid w:val="00A055D7"/>
    <w:rsid w:val="00A07D9D"/>
    <w:rsid w:val="00A14E78"/>
    <w:rsid w:val="00A33DBD"/>
    <w:rsid w:val="00A56E6C"/>
    <w:rsid w:val="00A71229"/>
    <w:rsid w:val="00AB4AC0"/>
    <w:rsid w:val="00AF2C2C"/>
    <w:rsid w:val="00AF6305"/>
    <w:rsid w:val="00B05A18"/>
    <w:rsid w:val="00B201B8"/>
    <w:rsid w:val="00B47D36"/>
    <w:rsid w:val="00B501AB"/>
    <w:rsid w:val="00B57628"/>
    <w:rsid w:val="00BA0231"/>
    <w:rsid w:val="00BA3719"/>
    <w:rsid w:val="00BA3C94"/>
    <w:rsid w:val="00BB7EDA"/>
    <w:rsid w:val="00BD6385"/>
    <w:rsid w:val="00BE2B0F"/>
    <w:rsid w:val="00BF0AF5"/>
    <w:rsid w:val="00C02F04"/>
    <w:rsid w:val="00C03285"/>
    <w:rsid w:val="00C050A4"/>
    <w:rsid w:val="00CB6B63"/>
    <w:rsid w:val="00CD3CA0"/>
    <w:rsid w:val="00CE6039"/>
    <w:rsid w:val="00D30693"/>
    <w:rsid w:val="00D332BF"/>
    <w:rsid w:val="00D54EBD"/>
    <w:rsid w:val="00DA18EB"/>
    <w:rsid w:val="00DC47DD"/>
    <w:rsid w:val="00DD4549"/>
    <w:rsid w:val="00DF0323"/>
    <w:rsid w:val="00DF5AAB"/>
    <w:rsid w:val="00E074F5"/>
    <w:rsid w:val="00E1787C"/>
    <w:rsid w:val="00E243A4"/>
    <w:rsid w:val="00E35683"/>
    <w:rsid w:val="00E44C3C"/>
    <w:rsid w:val="00EB5894"/>
    <w:rsid w:val="00EB708F"/>
    <w:rsid w:val="00EC198F"/>
    <w:rsid w:val="00F0187F"/>
    <w:rsid w:val="00F061E8"/>
    <w:rsid w:val="00F06F05"/>
    <w:rsid w:val="00F70058"/>
    <w:rsid w:val="00FB60B7"/>
    <w:rsid w:val="00FB748E"/>
    <w:rsid w:val="00FC7597"/>
    <w:rsid w:val="00F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601F4"/>
  <w15:docId w15:val="{63584068-1760-4843-8441-8BD50202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pBdr>
        <w:top w:val="single" w:sz="1" w:space="0" w:color="000000"/>
        <w:left w:val="single" w:sz="1" w:space="3" w:color="000000"/>
        <w:bottom w:val="single" w:sz="1" w:space="0" w:color="000000"/>
        <w:right w:val="single" w:sz="1" w:space="1" w:color="000000"/>
      </w:pBdr>
      <w:suppressAutoHyphens/>
      <w:ind w:left="360"/>
      <w:outlineLvl w:val="3"/>
    </w:pPr>
    <w:rPr>
      <w:rFonts w:ascii="Bookman Old Style" w:hAnsi="Bookman Old Style"/>
      <w:b/>
      <w:bCs/>
      <w:sz w:val="1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WW-Corpodetexto2">
    <w:name w:val="WW-Corpo de texto 2"/>
    <w:basedOn w:val="Normal"/>
    <w:pPr>
      <w:widowControl w:val="0"/>
      <w:suppressAutoHyphens/>
      <w:jc w:val="both"/>
    </w:pPr>
    <w:rPr>
      <w:rFonts w:ascii="Arial" w:hAnsi="Arial"/>
      <w:sz w:val="24"/>
      <w:lang w:val="pt-PT"/>
    </w:rPr>
  </w:style>
  <w:style w:type="paragraph" w:customStyle="1" w:styleId="WW-Recuodecorpodetexto2">
    <w:name w:val="WW-Recuo de corpo de texto 2"/>
    <w:basedOn w:val="Normal"/>
    <w:pPr>
      <w:widowControl w:val="0"/>
      <w:suppressAutoHyphens/>
      <w:ind w:left="284" w:hanging="284"/>
    </w:pPr>
    <w:rPr>
      <w:sz w:val="24"/>
      <w:lang w:val="pt-PT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708"/>
      <w:jc w:val="both"/>
    </w:pPr>
    <w:rPr>
      <w:rFonts w:ascii="Verdana" w:hAnsi="Verdana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E0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1654686640834A96D11936A9D94AC4" ma:contentTypeVersion="4" ma:contentTypeDescription="Crie um novo documento." ma:contentTypeScope="" ma:versionID="e5917b941d0bfdd1bd9336f5961b9a96">
  <xsd:schema xmlns:xsd="http://www.w3.org/2001/XMLSchema" xmlns:xs="http://www.w3.org/2001/XMLSchema" xmlns:p="http://schemas.microsoft.com/office/2006/metadata/properties" xmlns:ns2="95d258ed-0320-4a3e-9bb4-afcdbf5d3d2f" xmlns:ns3="91cb9057-ad5b-4126-972b-30482194559f" targetNamespace="http://schemas.microsoft.com/office/2006/metadata/properties" ma:root="true" ma:fieldsID="9bfab3a858d3e7f662207d429f42d760" ns2:_="" ns3:_="">
    <xsd:import namespace="95d258ed-0320-4a3e-9bb4-afcdbf5d3d2f"/>
    <xsd:import namespace="91cb9057-ad5b-4126-972b-304821945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258ed-0320-4a3e-9bb4-afcdbf5d3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b9057-ad5b-4126-972b-304821945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9E3BA-CE12-4B82-AF15-FF101BC66A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EF2905-A94B-435B-A97B-CF5AA75EB449}"/>
</file>

<file path=customXml/itemProps3.xml><?xml version="1.0" encoding="utf-8"?>
<ds:datastoreItem xmlns:ds="http://schemas.openxmlformats.org/officeDocument/2006/customXml" ds:itemID="{CE650423-6927-43E1-802D-651B347EE5CF}"/>
</file>

<file path=customXml/itemProps4.xml><?xml version="1.0" encoding="utf-8"?>
<ds:datastoreItem xmlns:ds="http://schemas.openxmlformats.org/officeDocument/2006/customXml" ds:itemID="{E4964F6E-771D-4827-8FB1-7731DE5340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Curso - 2002</vt:lpstr>
    </vt:vector>
  </TitlesOfParts>
  <Company>.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Curso - 2002</dc:title>
  <dc:creator>FPF</dc:creator>
  <cp:lastModifiedBy>Fabricio Papini</cp:lastModifiedBy>
  <cp:revision>3</cp:revision>
  <cp:lastPrinted>2016-05-10T19:13:00Z</cp:lastPrinted>
  <dcterms:created xsi:type="dcterms:W3CDTF">2022-09-17T15:34:00Z</dcterms:created>
  <dcterms:modified xsi:type="dcterms:W3CDTF">2022-09-17T15:36:00Z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0x010100D11654686640834A96D11936A9D94AC4</vt:lpwstr>
  </property>
</Properties>
</file>